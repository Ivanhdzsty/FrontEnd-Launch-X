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3027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BFB060E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82448A4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303714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61E79E0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A367D97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77CBD08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76CB812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0DE4E0C" w14:textId="77777777" w:rsidR="00081538" w:rsidRPr="00617FBD" w:rsidRDefault="00000000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B651573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FF4B69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A0E9D1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4DAC951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DFFC6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E3CB7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01ADC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73CC4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70DA1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6ABE4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13813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4FF9F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351EF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F0F5F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18EC94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F38E08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0A712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FA31A5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355DB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59B3A2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4D52D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70388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63684D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92089D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31613BD6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0C424C5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A41618C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9482BC6" w14:textId="62DAECE5" w:rsidR="003F51CC" w:rsidRPr="008C2396" w:rsidRDefault="009816E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4C51F5">
              <w:rPr>
                <w:rFonts w:ascii="Arial" w:hAnsi="Arial" w:cs="Arial"/>
                <w:color w:val="A6A6A6"/>
                <w:sz w:val="22"/>
                <w:szCs w:val="22"/>
              </w:rPr>
              <w:t>Automatización de las demandas del cliente</w:t>
            </w:r>
          </w:p>
        </w:tc>
      </w:tr>
      <w:tr w:rsidR="00DB73D5" w:rsidRPr="008C2396" w14:paraId="411ADB7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FC36B3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8A22B9E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 xml:space="preserve">Es un despacho de abogados que quiere automatizar las demandas de sus clientes, esto lo harán 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traves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de una página web llenando un formulario.</w:t>
            </w:r>
          </w:p>
          <w:p w14:paraId="50700F02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 momento de llenar el formulario se manda al proceso de pago para finalizar la transacción.</w:t>
            </w:r>
          </w:p>
          <w:p w14:paraId="75FCABEC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Para dar seguimiento a su demanda, el cliente crea una cuenta en la plataforma y verá el seguimiento de cada una de las actualizaciones del proceso legal.</w:t>
            </w:r>
          </w:p>
          <w:p w14:paraId="795C61A9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El administrador del sitio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recbe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la notificación de una nueva demanda y con los datos llenados del formulario se crea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automaticamente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el documento legal en formato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word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para empezar el proceso.</w:t>
            </w:r>
          </w:p>
          <w:p w14:paraId="681B8402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El administrador recibe el pago y debe de ser capaz de verlo en un </w:t>
            </w:r>
            <w:proofErr w:type="spellStart"/>
            <w:r>
              <w:rPr>
                <w:rFonts w:ascii="Segoe UI" w:hAnsi="Segoe UI" w:cs="Segoe UI"/>
                <w:color w:val="24292F"/>
              </w:rPr>
              <w:t>dashboard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para ver la cantidad de ingresos recibidos.</w:t>
            </w:r>
          </w:p>
          <w:p w14:paraId="02A4250F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administrador actualiza el proceso de la demanda y agrega comentarios en cada paso del proceso.</w:t>
            </w:r>
          </w:p>
          <w:p w14:paraId="6E2E6C3D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 usuario le llegan correos de notificación para saber el avance de su proceso.</w:t>
            </w:r>
          </w:p>
          <w:p w14:paraId="05FB5E6C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La página debe de ser responsive para poderla ver desde el celular.</w:t>
            </w:r>
          </w:p>
          <w:p w14:paraId="1761FBD3" w14:textId="77777777" w:rsidR="005D109A" w:rsidRDefault="005D109A" w:rsidP="005D109A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La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preferncia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de colores del cliente es azul marino y blanco, pero acepta propuestas.</w:t>
            </w:r>
          </w:p>
          <w:p w14:paraId="26F5DC8D" w14:textId="6D4EF1E1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E33C2" w:rsidRPr="008C2396" w14:paraId="5333AF7C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E619688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0D8AB62" w14:textId="61D13481" w:rsidR="006E33C2" w:rsidRPr="008C2396" w:rsidRDefault="005D109A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05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10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28F040DF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0DFFC9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BE91C52" w14:textId="5294A538" w:rsidR="006E33C2" w:rsidRPr="008C2396" w:rsidRDefault="00C2258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Pedrito Potro Sánchez</w:t>
            </w:r>
          </w:p>
        </w:tc>
      </w:tr>
      <w:tr w:rsidR="00DB73D5" w:rsidRPr="008C2396" w14:paraId="24465805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3F56A2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F5AEF9" w14:textId="4CF7EE29" w:rsidR="006E33C2" w:rsidRPr="008C2396" w:rsidRDefault="00C2258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Departamento de desarrollo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FrontEnd</w:t>
            </w:r>
            <w:proofErr w:type="spellEnd"/>
          </w:p>
        </w:tc>
      </w:tr>
      <w:tr w:rsidR="006E33C2" w:rsidRPr="008C2396" w14:paraId="48FBDEB7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9AB739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7D8FA2" w14:textId="042B3DBF" w:rsidR="006E33C2" w:rsidRPr="008C2396" w:rsidRDefault="00C2258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Abel Ivan Hernandez de la Torre</w:t>
            </w:r>
          </w:p>
        </w:tc>
      </w:tr>
    </w:tbl>
    <w:p w14:paraId="019BFA6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57E24A9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1F5532EB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68672040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28F240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3A0C50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74D180E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6EDC0C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9B26AC5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1CB6ABE9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3BB931DB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0A09F99A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6FAC671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ABA7F24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43FB9D1F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6C777E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D503B0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9F642E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71885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872A3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16B9948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27E45193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7D1A35E3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1923C39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21D532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4C5E4CE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A0C40D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321002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740FB5E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9C241AD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83C034C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8B94FE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3D45239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11577066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Especifique un diagrama de negocio que permita entender con claridad que parte del negocio se incluye o se modifica con la solución del requerimiento.</w:t>
            </w:r>
          </w:p>
          <w:p w14:paraId="627FC135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A240B62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33D5957B" w14:textId="77777777" w:rsidR="00E442EC" w:rsidRPr="008C2396" w:rsidRDefault="00000000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pict w14:anchorId="4252BF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2pt;height:134.4pt">
                  <v:imagedata r:id="rId8" o:title="Prueba Paari"/>
                </v:shape>
              </w:pict>
            </w:r>
          </w:p>
        </w:tc>
      </w:tr>
      <w:tr w:rsidR="00C5127D" w:rsidRPr="008C2396" w14:paraId="2AF2B117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363139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5B6C64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B808C28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D8DBB57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5158C628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3EBA0341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E21C50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0650694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5647BE8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11BA3E5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C6B2A70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2CA13666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19658DCA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4B32F5E7" w14:textId="77777777" w:rsidTr="00287554">
              <w:tc>
                <w:tcPr>
                  <w:tcW w:w="0" w:type="auto"/>
                  <w:shd w:val="clear" w:color="auto" w:fill="A6A6A6"/>
                </w:tcPr>
                <w:p w14:paraId="67FD2B7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67A419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48F476C7" w14:textId="77777777" w:rsidTr="00287554">
              <w:tc>
                <w:tcPr>
                  <w:tcW w:w="0" w:type="auto"/>
                  <w:shd w:val="clear" w:color="auto" w:fill="auto"/>
                </w:tcPr>
                <w:p w14:paraId="7D1073A9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3204F0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4DDB7D44" w14:textId="77777777" w:rsidTr="00287554">
              <w:tc>
                <w:tcPr>
                  <w:tcW w:w="0" w:type="auto"/>
                  <w:shd w:val="clear" w:color="auto" w:fill="auto"/>
                </w:tcPr>
                <w:p w14:paraId="657D996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E7371A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3A9F1F78" w14:textId="77777777" w:rsidTr="00287554">
              <w:tc>
                <w:tcPr>
                  <w:tcW w:w="0" w:type="auto"/>
                  <w:shd w:val="clear" w:color="auto" w:fill="auto"/>
                </w:tcPr>
                <w:p w14:paraId="786167A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BD161B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58724F3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686BD4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3FB0C2C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B2CBFA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EC068F0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0F00CFA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A18B4B2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0D8F15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2DAEBCC5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8C8D36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2121A92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923797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36B92EA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764C173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42E90D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978310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2FE6D2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5AD67A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86F25C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5B08F32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165BB8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6D7C3A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E7A559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633027D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DF32D7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23B64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13798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4295C4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C5C06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73C4A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D4D587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0230C3E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B998529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B96392F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1C77E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830726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5A15D3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A82D11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479D2B36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38FA31C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</w:rPr>
            </w:r>
            <w:r w:rsidR="0000000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87169F9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61FB5896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282584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8035F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AA4013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0D0088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E30F0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C59642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322135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04B1F013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B467404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DD8131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953B004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A945C3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2414643C" w14:textId="77777777" w:rsidTr="0031230D">
        <w:tc>
          <w:tcPr>
            <w:tcW w:w="4112" w:type="dxa"/>
            <w:shd w:val="clear" w:color="auto" w:fill="A6A6A6"/>
          </w:tcPr>
          <w:p w14:paraId="08A3D214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0FBF000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D71510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F3D773D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0A6D8706" w14:textId="77777777" w:rsidTr="0031230D">
        <w:tc>
          <w:tcPr>
            <w:tcW w:w="4112" w:type="dxa"/>
            <w:shd w:val="clear" w:color="auto" w:fill="auto"/>
          </w:tcPr>
          <w:p w14:paraId="3D561C0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B7EF8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11B1D9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84B439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DC54862" w14:textId="77777777" w:rsidTr="0031230D">
        <w:tc>
          <w:tcPr>
            <w:tcW w:w="4112" w:type="dxa"/>
            <w:shd w:val="clear" w:color="auto" w:fill="auto"/>
          </w:tcPr>
          <w:p w14:paraId="26E1B25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B849B0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93C8EC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33E07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F66A5B5" w14:textId="77777777" w:rsidTr="0031230D">
        <w:tc>
          <w:tcPr>
            <w:tcW w:w="4112" w:type="dxa"/>
            <w:shd w:val="clear" w:color="auto" w:fill="auto"/>
          </w:tcPr>
          <w:p w14:paraId="6476986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4C1F8E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077241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B1571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A444A10" w14:textId="77777777" w:rsidTr="0031230D">
        <w:tc>
          <w:tcPr>
            <w:tcW w:w="4112" w:type="dxa"/>
            <w:shd w:val="clear" w:color="auto" w:fill="auto"/>
          </w:tcPr>
          <w:p w14:paraId="5FEFEBD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23878B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7AFE5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87CE40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9AEB4FA" w14:textId="77777777" w:rsidTr="0031230D">
        <w:tc>
          <w:tcPr>
            <w:tcW w:w="4112" w:type="dxa"/>
            <w:shd w:val="clear" w:color="auto" w:fill="auto"/>
          </w:tcPr>
          <w:p w14:paraId="38DA352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3533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20DCF9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6E0D09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C8B00B8" w14:textId="77777777" w:rsidTr="0031230D">
        <w:tc>
          <w:tcPr>
            <w:tcW w:w="4112" w:type="dxa"/>
            <w:shd w:val="clear" w:color="auto" w:fill="auto"/>
          </w:tcPr>
          <w:p w14:paraId="7E61B44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54E29B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2A3193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0A19C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BA75321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D2D135A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662B809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54C08A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20F41DB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025FBA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5C33481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67376D9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43B04E5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87C15E4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4739CE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258525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15AD0E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540E1CB1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3C6F912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F20AA1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4329DFD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21439FE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B6091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2C6A51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9B742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6700A3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3446B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2DDA6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3A3D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E7A41A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A59B4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E767D8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2B9EAC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17176A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8E145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54543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D2D509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09536E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336248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F23F5A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19310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1E5730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A7B97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25FE6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42A29D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918375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7678B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A5A54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655E02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8491E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3DD458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AC1D96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9BE6A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D96656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1102E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4E1E2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8B4331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417CD6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02F7AB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8830B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64FC7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5B95E7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DBCC6E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E28803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2CC6D9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79513F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D2CE4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E53153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460EE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7F5C2E4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36AF4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92F956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1832C7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04CC25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BC874E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439679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9488D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64FDFD4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E68C944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9958604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EE9B8B8" w14:textId="77777777" w:rsidR="00B66554" w:rsidRPr="008C2396" w:rsidRDefault="00000000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pict w14:anchorId="7B907AD5">
                <v:shape id="Imagen 1" o:spid="_x0000_i1026" type="#_x0000_t75" style="width:441.6pt;height:205.8pt;visibility:visible">
                  <v:imagedata r:id="rId9" o:title="" grayscale="t"/>
                </v:shape>
              </w:pict>
            </w:r>
          </w:p>
          <w:p w14:paraId="676072B0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A1CAFE9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8431168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7FFFA755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DC35EF1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1B1E0F28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262B5C40" w14:textId="77777777" w:rsidTr="0031230D">
        <w:tc>
          <w:tcPr>
            <w:tcW w:w="4112" w:type="dxa"/>
            <w:shd w:val="clear" w:color="auto" w:fill="A6A6A6"/>
          </w:tcPr>
          <w:p w14:paraId="6B382F92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585DD2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B82681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4E0911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3436E2AF" w14:textId="77777777" w:rsidTr="0031230D">
        <w:tc>
          <w:tcPr>
            <w:tcW w:w="4112" w:type="dxa"/>
            <w:shd w:val="clear" w:color="auto" w:fill="auto"/>
          </w:tcPr>
          <w:p w14:paraId="687ED9D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578F29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BFF55A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D850C5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A0DDB5F" w14:textId="77777777" w:rsidTr="0031230D">
        <w:tc>
          <w:tcPr>
            <w:tcW w:w="4112" w:type="dxa"/>
            <w:shd w:val="clear" w:color="auto" w:fill="auto"/>
          </w:tcPr>
          <w:p w14:paraId="38A32A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9672B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BCADC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56475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E518FE" w14:textId="77777777" w:rsidTr="0031230D">
        <w:tc>
          <w:tcPr>
            <w:tcW w:w="4112" w:type="dxa"/>
            <w:shd w:val="clear" w:color="auto" w:fill="auto"/>
          </w:tcPr>
          <w:p w14:paraId="40A59B2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C3E50F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DB4916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33B2AC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4C6E10B" w14:textId="77777777" w:rsidTr="0031230D">
        <w:tc>
          <w:tcPr>
            <w:tcW w:w="4112" w:type="dxa"/>
            <w:shd w:val="clear" w:color="auto" w:fill="auto"/>
          </w:tcPr>
          <w:p w14:paraId="22FC960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F15390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39A63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AAB9D8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0E45F35" w14:textId="77777777" w:rsidTr="0031230D">
        <w:tc>
          <w:tcPr>
            <w:tcW w:w="4112" w:type="dxa"/>
            <w:shd w:val="clear" w:color="auto" w:fill="auto"/>
          </w:tcPr>
          <w:p w14:paraId="4CB421C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80FE1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A0FC5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AFE82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1130AD1" w14:textId="77777777" w:rsidTr="0031230D">
        <w:tc>
          <w:tcPr>
            <w:tcW w:w="4112" w:type="dxa"/>
            <w:shd w:val="clear" w:color="auto" w:fill="auto"/>
          </w:tcPr>
          <w:p w14:paraId="542515E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DC5E1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64673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D7563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292CC9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BEABF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D7318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935D3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6AB1D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3434F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E05DE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7FBBB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512FE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AA865C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9552C2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8AC79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18421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ABB8A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DD7D2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A538A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7BDB8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A28B8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D0D6E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AD1096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06271B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B11D1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B5202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39FE94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C5834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C4A8BB2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22DDEF07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7279E55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0B5224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5F204F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63AE338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FF1515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7C9617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1882FE0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CFACB0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C4CC73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6D16D8F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458B1E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9ADD6D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580C7EC0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08EF2D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707246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039464D3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26764D6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3740FAF8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EECA88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Descripción detallada y suministrada en lenguaje natural por el usuario final, que permite identificar la necesidad puntual para una parte específica del requerimiento.</w:t>
            </w:r>
          </w:p>
          <w:p w14:paraId="080A0D8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4B5967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559087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03A6F63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6E0207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2E8C526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138EF874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F4A510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112F3D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F21AD2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9FCFC39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5965057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5CA2B6E8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EDE2E4A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A07756E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94FBD0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3313416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04C01AE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8D4E2A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42BF1DF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B31049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289994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3CA07C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898D56E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3A408DAA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59878F25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408B56DB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C8FF64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79E8297B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A8C412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51AC5D8B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C8D784F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A4D4E3C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23510CF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8EDD2EB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6C145B5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F9BFD69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E5551A6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5A2A4976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5C45E6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76AEBB7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BE1CE1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00ABC63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58DEC8A6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340D0AAE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0966490C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39D963B7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35F8D5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3BD9A5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BD7F3A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76ABDA0F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2DF70B6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3D33D7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9EA043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B010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641E9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0AFF88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97C77B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70A259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B4FDD0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1E0307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A295A9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9DF49B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61AA03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680DEB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8ED7EE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ACB972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F84954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C5F1FB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85019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3F5E12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F732C15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406EE4D7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4DE35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16AB1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AF47C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61B21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DFA5F3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24B8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CA8EC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D4A09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22A0F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0852BB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FEA25F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BED6C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41B780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C29A06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FBC01A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0564E9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FD12B7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8C3C8AD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19F678A8" w14:textId="77777777" w:rsidR="00517D47" w:rsidRPr="00517D47" w:rsidRDefault="00517D47" w:rsidP="00517D47">
      <w:pPr>
        <w:rPr>
          <w:lang w:val="es-ES_tradnl" w:eastAsia="en-US"/>
        </w:rPr>
      </w:pPr>
    </w:p>
    <w:p w14:paraId="1F7F7669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7EE6884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105115DF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02C9002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89D608A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88D505E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297F1B9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1C0B8D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11D5C50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C525EC1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F09BEF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F10EE8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74E45780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F57DB5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0A2F68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6FDC607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97C4D5B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6D94A61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590725D5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243435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6DF5523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0B07E97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A6E72" w:rsidRPr="008C2396" w14:paraId="47528D0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7606012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BFA5163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F9DE99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0DD7A3C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BA723CC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614EDF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E6C42F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D10F3F8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2656FD1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A52D235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2C3AE40F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23934C6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17AA77B5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01BF2443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DED916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791278A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A4BCD5E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4A0B37B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4AB488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0A8B4D0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664ACB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0E500E43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03FE2E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EF909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1926C7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D159F71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90866B3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95911B0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2C54C8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5258D21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480C04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4A5E452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1D8FDAB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32F5E44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615D8E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2E9AB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9F229E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3F8C4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97428A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E423E4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E5BC0C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10022E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D470AC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E5A23E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847DA9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799C9E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E407F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12BFF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AF3129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320BE0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A26A2E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7435C2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E32B91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A1D6BB8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05BA6084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6D53" w14:textId="77777777" w:rsidR="00BB4B9E" w:rsidRDefault="00BB4B9E" w:rsidP="00DE32EB">
      <w:pPr>
        <w:pStyle w:val="Sangranormal"/>
      </w:pPr>
      <w:r>
        <w:separator/>
      </w:r>
    </w:p>
  </w:endnote>
  <w:endnote w:type="continuationSeparator" w:id="0">
    <w:p w14:paraId="2B07C923" w14:textId="77777777" w:rsidR="00BB4B9E" w:rsidRDefault="00BB4B9E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57F0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7B9AB64" w14:textId="77777777" w:rsidTr="00C67CD3">
      <w:trPr>
        <w:trHeight w:val="237"/>
      </w:trPr>
      <w:tc>
        <w:tcPr>
          <w:tcW w:w="1728" w:type="dxa"/>
          <w:vAlign w:val="center"/>
        </w:tcPr>
        <w:p w14:paraId="37EA781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390DF3C8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74E08EF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D6AB644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8F0EAC0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01DF4BD6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864A" w14:textId="77777777" w:rsidR="00BB4B9E" w:rsidRDefault="00BB4B9E" w:rsidP="00DE32EB">
      <w:pPr>
        <w:pStyle w:val="Sangranormal"/>
      </w:pPr>
      <w:r>
        <w:separator/>
      </w:r>
    </w:p>
  </w:footnote>
  <w:footnote w:type="continuationSeparator" w:id="0">
    <w:p w14:paraId="403763D5" w14:textId="77777777" w:rsidR="00BB4B9E" w:rsidRDefault="00BB4B9E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FBF68B0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1E95780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7FCEB6BE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384590C8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FD028F0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889EB44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D1FF82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E811185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504EAB1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E13624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8ADF7B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7E85D8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8AC5F9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7DC1526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11241ED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1C09F6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45B04F8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8585882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5449CB"/>
    <w:multiLevelType w:val="multilevel"/>
    <w:tmpl w:val="691C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091660247">
    <w:abstractNumId w:val="2"/>
  </w:num>
  <w:num w:numId="2" w16cid:durableId="996029085">
    <w:abstractNumId w:val="15"/>
  </w:num>
  <w:num w:numId="3" w16cid:durableId="1555770009">
    <w:abstractNumId w:val="22"/>
  </w:num>
  <w:num w:numId="4" w16cid:durableId="1695769688">
    <w:abstractNumId w:val="38"/>
  </w:num>
  <w:num w:numId="5" w16cid:durableId="1243445982">
    <w:abstractNumId w:val="35"/>
  </w:num>
  <w:num w:numId="6" w16cid:durableId="1561092317">
    <w:abstractNumId w:val="41"/>
  </w:num>
  <w:num w:numId="7" w16cid:durableId="1189835495">
    <w:abstractNumId w:val="18"/>
  </w:num>
  <w:num w:numId="8" w16cid:durableId="1440832379">
    <w:abstractNumId w:val="24"/>
  </w:num>
  <w:num w:numId="9" w16cid:durableId="1254821890">
    <w:abstractNumId w:val="23"/>
  </w:num>
  <w:num w:numId="10" w16cid:durableId="1156991070">
    <w:abstractNumId w:val="32"/>
  </w:num>
  <w:num w:numId="11" w16cid:durableId="2137524590">
    <w:abstractNumId w:val="11"/>
  </w:num>
  <w:num w:numId="12" w16cid:durableId="2101099231">
    <w:abstractNumId w:val="19"/>
  </w:num>
  <w:num w:numId="13" w16cid:durableId="858741425">
    <w:abstractNumId w:val="28"/>
  </w:num>
  <w:num w:numId="14" w16cid:durableId="2027250711">
    <w:abstractNumId w:val="13"/>
  </w:num>
  <w:num w:numId="15" w16cid:durableId="325674750">
    <w:abstractNumId w:val="14"/>
  </w:num>
  <w:num w:numId="16" w16cid:durableId="1483811353">
    <w:abstractNumId w:val="25"/>
  </w:num>
  <w:num w:numId="17" w16cid:durableId="976952856">
    <w:abstractNumId w:val="33"/>
  </w:num>
  <w:num w:numId="18" w16cid:durableId="861430716">
    <w:abstractNumId w:val="40"/>
  </w:num>
  <w:num w:numId="19" w16cid:durableId="1994866539">
    <w:abstractNumId w:val="37"/>
  </w:num>
  <w:num w:numId="20" w16cid:durableId="973828116">
    <w:abstractNumId w:val="36"/>
  </w:num>
  <w:num w:numId="21" w16cid:durableId="2022854633">
    <w:abstractNumId w:val="42"/>
  </w:num>
  <w:num w:numId="22" w16cid:durableId="1698459376">
    <w:abstractNumId w:val="31"/>
  </w:num>
  <w:num w:numId="23" w16cid:durableId="714474083">
    <w:abstractNumId w:val="30"/>
  </w:num>
  <w:num w:numId="24" w16cid:durableId="1049035560">
    <w:abstractNumId w:val="17"/>
  </w:num>
  <w:num w:numId="25" w16cid:durableId="901141205">
    <w:abstractNumId w:val="29"/>
  </w:num>
  <w:num w:numId="26" w16cid:durableId="2116098285">
    <w:abstractNumId w:val="20"/>
  </w:num>
  <w:num w:numId="27" w16cid:durableId="1735160475">
    <w:abstractNumId w:val="27"/>
  </w:num>
  <w:num w:numId="28" w16cid:durableId="1936549497">
    <w:abstractNumId w:val="39"/>
  </w:num>
  <w:num w:numId="29" w16cid:durableId="53628934">
    <w:abstractNumId w:val="16"/>
  </w:num>
  <w:num w:numId="30" w16cid:durableId="1071004265">
    <w:abstractNumId w:val="21"/>
  </w:num>
  <w:num w:numId="31" w16cid:durableId="541013649">
    <w:abstractNumId w:val="34"/>
  </w:num>
  <w:num w:numId="32" w16cid:durableId="474686738">
    <w:abstractNumId w:val="26"/>
  </w:num>
  <w:num w:numId="33" w16cid:durableId="128373225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51F5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6F3F"/>
    <w:rsid w:val="00597A28"/>
    <w:rsid w:val="00597E71"/>
    <w:rsid w:val="005A0283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09A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3E5E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6EF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4B9E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258F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AE8C8D"/>
  <w15:chartTrackingRefBased/>
  <w15:docId w15:val="{876555CB-7CF2-45ED-B7AD-4EC22C09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7</TotalTime>
  <Pages>10</Pages>
  <Words>1413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9171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Abel Ivan Hernandez De La Torre</cp:lastModifiedBy>
  <cp:revision>5</cp:revision>
  <cp:lastPrinted>2011-07-14T14:23:00Z</cp:lastPrinted>
  <dcterms:created xsi:type="dcterms:W3CDTF">2022-10-12T02:17:00Z</dcterms:created>
  <dcterms:modified xsi:type="dcterms:W3CDTF">2022-10-12T02:25:00Z</dcterms:modified>
</cp:coreProperties>
</file>